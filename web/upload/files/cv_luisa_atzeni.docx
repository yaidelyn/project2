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1"/>
          <w:szCs w:val="21"/>
        </w:rPr>
        <w:jc w:val="right"/>
        <w:spacing w:before="68" w:lineRule="auto" w:line="287"/>
        <w:ind w:left="383" w:right="6812" w:firstLine="46"/>
      </w:pPr>
      <w:r>
        <w:rPr>
          <w:rFonts w:cs="Times New Roman" w:hAnsi="Times New Roman" w:eastAsia="Times New Roman" w:ascii="Times New Roman"/>
          <w:spacing w:val="0"/>
          <w:w w:val="82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-2"/>
          <w:w w:val="8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7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-11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-6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-3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-14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-3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-4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3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-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-7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8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2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9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5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6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6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6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4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7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0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-1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-6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03"/>
      </w:pPr>
      <w:r>
        <w:pict>
          <v:shape type="#_x0000_t75" style="width:28.44pt;height:19.8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ind w:right="6871"/>
      </w:pP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2"/>
          <w:w w:val="8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-2"/>
          <w:w w:val="8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7"/>
          <w:w w:val="8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-1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8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-1"/>
          <w:w w:val="9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88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6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342"/>
      </w:pP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18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8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1"/>
          <w:w w:val="8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7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9" w:lineRule="auto" w:line="323"/>
        <w:ind w:left="2140" w:right="3553" w:firstLine="29"/>
      </w:pPr>
      <w:r>
        <w:rPr>
          <w:rFonts w:cs="Times New Roman" w:hAnsi="Times New Roman" w:eastAsia="Times New Roman" w:ascii="Times New Roman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zz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-1"/>
          <w:w w:val="7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7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7"/>
          <w:w w:val="7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7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7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1"/>
          <w:w w:val="79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0"/>
          <w:w w:val="7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1"/>
          <w:w w:val="7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79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spacing w:val="-1"/>
          <w:w w:val="7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2"/>
          <w:w w:val="7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2"/>
          <w:w w:val="7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09030</w:t>
      </w:r>
      <w:r>
        <w:rPr>
          <w:rFonts w:cs="Times New Roman" w:hAnsi="Times New Roman" w:eastAsia="Times New Roman" w:ascii="Times New Roman"/>
          <w:spacing w:val="26"/>
          <w:w w:val="8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8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4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1"/>
          <w:w w:val="84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2"/>
          <w:w w:val="84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4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9"/>
          <w:w w:val="8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974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826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3"/>
        <w:ind w:right="6869"/>
      </w:pPr>
      <w:r>
        <w:rPr>
          <w:rFonts w:cs="Times New Roman" w:hAnsi="Times New Roman" w:eastAsia="Times New Roman" w:ascii="Times New Roman"/>
          <w:spacing w:val="2"/>
          <w:w w:val="8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13"/>
      </w:pPr>
      <w:r>
        <w:rPr>
          <w:rFonts w:cs="Times New Roman" w:hAnsi="Times New Roman" w:eastAsia="Times New Roman" w:ascii="Times New Roman"/>
          <w:spacing w:val="-1"/>
          <w:w w:val="89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"/>
          <w:w w:val="87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hyperlink r:id="rId5">
        <w:r>
          <w:rPr>
            <w:rFonts w:cs="Times New Roman" w:hAnsi="Times New Roman" w:eastAsia="Times New Roman" w:ascii="Times New Roman"/>
            <w:spacing w:val="0"/>
            <w:w w:val="65"/>
            <w:position w:val="-1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20"/>
            <w:szCs w:val="20"/>
          </w:rPr>
          <w:t>u</w:t>
        </w:r>
        <w:r>
          <w:rPr>
            <w:rFonts w:cs="Times New Roman" w:hAnsi="Times New Roman" w:eastAsia="Times New Roman" w:ascii="Times New Roman"/>
            <w:spacing w:val="0"/>
            <w:w w:val="65"/>
            <w:position w:val="-1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spacing w:val="2"/>
            <w:w w:val="65"/>
            <w:position w:val="-1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2"/>
            <w:position w:val="-1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20"/>
            <w:szCs w:val="20"/>
          </w:rPr>
          <w:t>b</w:t>
        </w:r>
        <w:r>
          <w:rPr>
            <w:rFonts w:cs="Times New Roman" w:hAnsi="Times New Roman" w:eastAsia="Times New Roman" w:ascii="Times New Roman"/>
            <w:spacing w:val="0"/>
            <w:w w:val="65"/>
            <w:position w:val="-1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20"/>
            <w:szCs w:val="20"/>
          </w:rPr>
          <w:t>u@</w:t>
        </w:r>
        <w:r>
          <w:rPr>
            <w:rFonts w:cs="Times New Roman" w:hAnsi="Times New Roman" w:eastAsia="Times New Roman" w:ascii="Times New Roman"/>
            <w:spacing w:val="0"/>
            <w:w w:val="81"/>
            <w:position w:val="-1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65"/>
            <w:position w:val="-1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spacing w:val="2"/>
            <w:w w:val="104"/>
            <w:position w:val="-1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92"/>
            <w:position w:val="-1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2"/>
            <w:position w:val="-1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65"/>
            <w:position w:val="-1"/>
            <w:sz w:val="20"/>
            <w:szCs w:val="20"/>
          </w:rPr>
          <w:t>li</w:t>
        </w:r>
        <w:r>
          <w:rPr>
            <w:rFonts w:cs="Times New Roman" w:hAnsi="Times New Roman" w:eastAsia="Times New Roman" w:ascii="Times New Roman"/>
            <w:spacing w:val="0"/>
            <w:w w:val="90"/>
            <w:position w:val="-1"/>
            <w:sz w:val="20"/>
            <w:szCs w:val="20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65"/>
            <w:position w:val="-1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81"/>
            <w:position w:val="-1"/>
            <w:sz w:val="20"/>
            <w:szCs w:val="20"/>
          </w:rPr>
          <w:t>t</w:t>
        </w:r>
      </w:hyperlink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1967"/>
      </w:pPr>
      <w:r>
        <w:rPr>
          <w:rFonts w:cs="Times New Roman" w:hAnsi="Times New Roman" w:eastAsia="Times New Roman" w:ascii="Times New Roman"/>
          <w:w w:val="81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2"/>
          <w:position w:val="-1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0"/>
          <w:position w:val="-1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65"/>
          <w:position w:val="-1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102"/>
          <w:position w:val="-1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1694"/>
      </w:pP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9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14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04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9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973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9"/>
        <w:ind w:left="700"/>
      </w:pPr>
      <w:r>
        <w:rPr>
          <w:rFonts w:cs="Times New Roman" w:hAnsi="Times New Roman" w:eastAsia="Times New Roman" w:ascii="Times New Roman"/>
          <w:spacing w:val="1"/>
          <w:w w:val="8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6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7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-2"/>
          <w:w w:val="88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8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2"/>
          <w:w w:val="6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7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18"/>
        <w:sectPr>
          <w:pgSz w:w="11920" w:h="16840"/>
          <w:pgMar w:top="700" w:bottom="280" w:left="800" w:right="1460"/>
        </w:sectPr>
      </w:pP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-2"/>
          <w:w w:val="87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6"/>
          <w:w w:val="87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7"/>
          <w:position w:val="-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87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4"/>
          <w:w w:val="87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1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85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3"/>
          <w:w w:val="8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85"/>
          <w:position w:val="-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27"/>
          <w:w w:val="85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spacing w:val="2"/>
          <w:w w:val="85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85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003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8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5"/>
          <w:position w:val="-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6"/>
          <w:w w:val="85"/>
          <w:position w:val="-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09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9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before="40"/>
        <w:ind w:left="2298" w:hanging="1824"/>
      </w:pP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2"/>
          <w:w w:val="8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4"/>
          <w:w w:val="8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zz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9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3"/>
        <w:sectPr>
          <w:type w:val="continuous"/>
          <w:pgSz w:w="11920" w:h="16840"/>
          <w:pgMar w:top="700" w:bottom="280" w:left="800" w:right="1460"/>
          <w:cols w:num="2" w:equalWidth="off">
            <w:col w:w="2779" w:space="499"/>
            <w:col w:w="638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0"/>
        <w:ind w:left="880"/>
      </w:pP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6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35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1564"/>
      </w:pP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6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5" w:lineRule="exact" w:line="220"/>
        <w:ind w:left="3278" w:right="97" w:hanging="3163"/>
      </w:pPr>
      <w:r>
        <w:pict>
          <v:group style="position:absolute;margin-left:197.76pt;margin-top:140.52pt;width:0pt;height:630.24pt;mso-position-horizontal-relative:page;mso-position-vertical-relative:page;z-index:-108" coordorigin="3955,2810" coordsize="0,12605">
            <v:shape style="position:absolute;left:3955;top:2810;width:0;height:12605" coordorigin="3955,2810" coordsize="0,12605" path="m3955,2810l3955,15415e" filled="f" stroked="t" strokeweight="0.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6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pon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9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54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nnu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nnun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uppo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ndo</w:t>
      </w:r>
      <w:r>
        <w:rPr>
          <w:rFonts w:cs="Times New Roman" w:hAnsi="Times New Roman" w:eastAsia="Times New Roman" w:ascii="Times New Roman"/>
          <w:spacing w:val="8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ono</w:t>
      </w:r>
      <w:r>
        <w:rPr>
          <w:rFonts w:cs="Times New Roman" w:hAnsi="Times New Roman" w:eastAsia="Times New Roman" w:ascii="Times New Roman"/>
          <w:spacing w:val="2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278" w:right="165"/>
      </w:pPr>
      <w:r>
        <w:rPr>
          <w:rFonts w:cs="Times New Roman" w:hAnsi="Times New Roman" w:eastAsia="Times New Roman" w:ascii="Times New Roman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hp,</w:t>
      </w:r>
      <w:r>
        <w:rPr>
          <w:rFonts w:cs="Times New Roman" w:hAnsi="Times New Roman" w:eastAsia="Times New Roman" w:ascii="Times New Roman"/>
          <w:spacing w:val="21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9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8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-1"/>
          <w:w w:val="8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9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y)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5"/>
        <w:ind w:left="3278" w:right="22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8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ty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pon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54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ob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2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ono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94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ub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"/>
          <w:w w:val="8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4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/>
        <w:ind w:left="3278" w:right="227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8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8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1"/>
          <w:w w:val="8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ty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88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54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uppo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8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7"/>
          <w:w w:val="7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ngu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gg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0"/>
          <w:w w:val="75"/>
          <w:sz w:val="20"/>
          <w:szCs w:val="20"/>
        </w:rPr>
        <w:t>AVA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7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220"/>
        <w:ind w:left="3278" w:right="76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3"/>
          <w:w w:val="8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4"/>
          <w:w w:val="8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0"/>
          <w:w w:val="8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8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uppo</w:t>
      </w:r>
      <w:r>
        <w:rPr>
          <w:rFonts w:cs="Times New Roman" w:hAnsi="Times New Roman" w:eastAsia="Times New Roman" w:ascii="Times New Roman"/>
          <w:spacing w:val="9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4"/>
          <w:w w:val="6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tw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9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/>
        <w:ind w:left="3278" w:right="8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7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8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oub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hoo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bu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5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7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tw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8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5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ou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9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k)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9" w:lineRule="exact" w:line="260"/>
        <w:ind w:left="585"/>
      </w:pPr>
      <w:r>
        <w:rPr>
          <w:rFonts w:cs="Times New Roman" w:hAnsi="Times New Roman" w:eastAsia="Times New Roman" w:ascii="Times New Roman"/>
          <w:w w:val="68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97"/>
          <w:position w:val="-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2"/>
          <w:w w:val="88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19"/>
          <w:szCs w:val="19"/>
        </w:rPr>
        <w:t>UZ</w:t>
      </w:r>
      <w:r>
        <w:rPr>
          <w:rFonts w:cs="Times New Roman" w:hAnsi="Times New Roman" w:eastAsia="Times New Roman" w:ascii="Times New Roman"/>
          <w:spacing w:val="0"/>
          <w:w w:val="68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8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2"/>
          <w:w w:val="89"/>
          <w:position w:val="-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spacing w:val="-2"/>
          <w:w w:val="88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88"/>
          <w:position w:val="-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76"/>
          <w:position w:val="-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-2"/>
          <w:w w:val="68"/>
          <w:position w:val="-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89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700" w:bottom="280" w:left="800" w:right="146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830" w:right="-34" w:hanging="1654"/>
      </w:pP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1"/>
          <w:w w:val="8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5"/>
          <w:w w:val="8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6"/>
      </w:pPr>
      <w:r>
        <w:br w:type="column"/>
      </w:r>
      <w:r>
        <w:rPr>
          <w:rFonts w:cs="Times New Roman" w:hAnsi="Times New Roman" w:eastAsia="Times New Roman" w:ascii="Times New Roman"/>
          <w:w w:val="7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9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pu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3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/>
      </w:pP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gn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5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54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5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sectPr>
          <w:type w:val="continuous"/>
          <w:pgSz w:w="11920" w:h="16840"/>
          <w:pgMar w:top="700" w:bottom="280" w:left="800" w:right="1460"/>
          <w:cols w:num="2" w:equalWidth="off">
            <w:col w:w="2778" w:space="500"/>
            <w:col w:w="6382"/>
          </w:cols>
        </w:sectPr>
      </w:pPr>
      <w:r>
        <w:rPr>
          <w:rFonts w:cs="Times New Roman" w:hAnsi="Times New Roman" w:eastAsia="Times New Roman" w:ascii="Times New Roman"/>
          <w:w w:val="68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9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3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8"/>
          <w:position w:val="-1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3"/>
        <w:ind w:left="3243" w:right="4130"/>
      </w:pPr>
      <w:r>
        <w:rPr>
          <w:rFonts w:cs="Times New Roman" w:hAnsi="Times New Roman" w:eastAsia="Times New Roman" w:ascii="Times New Roman"/>
          <w:w w:val="8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278"/>
      </w:pPr>
      <w:r>
        <w:rPr>
          <w:rFonts w:cs="Times New Roman" w:hAnsi="Times New Roman" w:eastAsia="Times New Roman" w:ascii="Times New Roman"/>
          <w:spacing w:val="0"/>
          <w:w w:val="95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95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95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position w:val="-1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95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9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spacing w:val="13"/>
          <w:w w:val="65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4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2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72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12"/>
          <w:w w:val="72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54"/>
          <w:position w:val="-1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-1"/>
          <w:w w:val="75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3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3278"/>
      </w:pP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2"/>
          <w:w w:val="8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2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"/>
          <w:w w:val="8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5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0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8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 w:lineRule="exact" w:line="220"/>
        <w:ind w:left="3278"/>
      </w:pP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9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9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9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7"/>
          <w:w w:val="9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700</w:t>
      </w:r>
      <w:r>
        <w:rPr>
          <w:rFonts w:cs="Times New Roman" w:hAnsi="Times New Roman" w:eastAsia="Times New Roman" w:ascii="Times New Roman"/>
          <w:spacing w:val="3"/>
          <w:w w:val="9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9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220</w:t>
      </w:r>
      <w:r>
        <w:rPr>
          <w:rFonts w:cs="Times New Roman" w:hAnsi="Times New Roman" w:eastAsia="Times New Roman" w:ascii="Times New Roman"/>
          <w:spacing w:val="-10"/>
          <w:w w:val="93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93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9"/>
          <w:w w:val="93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4"/>
          <w:w w:val="93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93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93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54"/>
          <w:position w:val="-1"/>
          <w:sz w:val="20"/>
          <w:szCs w:val="20"/>
        </w:rPr>
        <w:t>’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position w:val="-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87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2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position w:val="-1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auto" w:line="260"/>
        <w:ind w:left="3278" w:right="1831"/>
        <w:sectPr>
          <w:type w:val="continuous"/>
          <w:pgSz w:w="11920" w:h="16840"/>
          <w:pgMar w:top="700" w:bottom="280" w:left="800" w:right="1460"/>
        </w:sectPr>
      </w:pP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6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ngu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7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8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85"/>
          <w:sz w:val="20"/>
          <w:szCs w:val="20"/>
        </w:rPr>
        <w:t>ondo</w:t>
      </w:r>
      <w:r>
        <w:rPr>
          <w:rFonts w:cs="Times New Roman" w:hAnsi="Times New Roman" w:eastAsia="Times New Roman" w:ascii="Times New Roman"/>
          <w:spacing w:val="10"/>
          <w:w w:val="8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2"/>
        <w:ind w:left="1076"/>
      </w:pP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8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1"/>
          <w:w w:val="8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position w:val="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82"/>
          <w:position w:val="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82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"/>
          <w:w w:val="82"/>
          <w:position w:val="2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68"/>
          <w:position w:val="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82"/>
          <w:position w:val="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2"/>
          <w:position w:val="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position w:val="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131"/>
      </w:pPr>
      <w:r>
        <w:rPr>
          <w:rFonts w:cs="Times New Roman" w:hAnsi="Times New Roman" w:eastAsia="Times New Roman" w:ascii="Times New Roman"/>
          <w:spacing w:val="-1"/>
          <w:w w:val="8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8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2"/>
          <w:w w:val="8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8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3"/>
          <w:w w:val="8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68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81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75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713" w:right="5562"/>
      </w:pPr>
      <w:r>
        <w:rPr>
          <w:rFonts w:cs="Times New Roman" w:hAnsi="Times New Roman" w:eastAsia="Times New Roman" w:ascii="Times New Roman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"/>
          <w:w w:val="88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2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7" w:lineRule="auto" w:line="260"/>
        <w:ind w:left="2713" w:right="4092"/>
      </w:pPr>
      <w:r>
        <w:rPr>
          <w:rFonts w:cs="Times New Roman" w:hAnsi="Times New Roman" w:eastAsia="Times New Roman" w:ascii="Times New Roman"/>
          <w:w w:val="9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w w:val="89"/>
          <w:sz w:val="16"/>
          <w:szCs w:val="16"/>
        </w:rPr>
        <w:t>CR</w:t>
      </w:r>
      <w:r>
        <w:rPr>
          <w:rFonts w:cs="Times New Roman" w:hAnsi="Times New Roman" w:eastAsia="Times New Roman" w:ascii="Times New Roman"/>
          <w:spacing w:val="-1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TT</w:t>
      </w:r>
      <w:r>
        <w:rPr>
          <w:rFonts w:cs="Times New Roman" w:hAnsi="Times New Roman" w:eastAsia="Times New Roman" w:ascii="Times New Roman"/>
          <w:spacing w:val="1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2"/>
          <w:w w:val="78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7"/>
          <w:w w:val="7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2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8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0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9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8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8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6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2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3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45"/>
        <w:ind w:left="2713" w:right="134"/>
      </w:pPr>
      <w:r>
        <w:rPr>
          <w:rFonts w:cs="Times New Roman" w:hAnsi="Times New Roman" w:eastAsia="Times New Roman" w:ascii="Times New Roman"/>
          <w:spacing w:val="1"/>
          <w:w w:val="9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3"/>
          <w:w w:val="9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1"/>
          <w:w w:val="9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9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5"/>
          <w:w w:val="9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91"/>
          <w:sz w:val="16"/>
          <w:szCs w:val="16"/>
        </w:rPr>
        <w:t>RE</w:t>
      </w:r>
      <w:r>
        <w:rPr>
          <w:rFonts w:cs="Times New Roman" w:hAnsi="Times New Roman" w:eastAsia="Times New Roman" w:ascii="Times New Roman"/>
          <w:spacing w:val="-1"/>
          <w:w w:val="9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9"/>
          <w:w w:val="9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7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7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8"/>
          <w:w w:val="7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7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7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1"/>
          <w:w w:val="86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86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8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6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4"/>
          <w:w w:val="8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7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1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2"/>
          <w:w w:val="8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8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8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8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6"/>
          <w:w w:val="8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8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ER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9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5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1"/>
          <w:w w:val="8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7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79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333333"/>
          <w:spacing w:val="-2"/>
          <w:w w:val="79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19"/>
          <w:szCs w:val="19"/>
        </w:rPr>
        <w:t>ea</w:t>
      </w:r>
      <w:r>
        <w:rPr>
          <w:rFonts w:cs="Times New Roman" w:hAnsi="Times New Roman" w:eastAsia="Times New Roman" w:ascii="Times New Roman"/>
          <w:color w:val="333333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333333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2"/>
          <w:w w:val="79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79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333333"/>
          <w:spacing w:val="17"/>
          <w:w w:val="7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19"/>
          <w:szCs w:val="19"/>
        </w:rPr>
        <w:t>CE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333333"/>
          <w:spacing w:val="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333333"/>
          <w:spacing w:val="-2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333333"/>
          <w:spacing w:val="1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333333"/>
          <w:spacing w:val="-1"/>
          <w:w w:val="11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19"/>
          <w:szCs w:val="19"/>
        </w:rPr>
        <w:t>ea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333333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333333"/>
          <w:spacing w:val="4"/>
          <w:w w:val="10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333333"/>
          <w:spacing w:val="0"/>
          <w:w w:val="99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2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333333"/>
          <w:spacing w:val="-1"/>
          <w:w w:val="12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333333"/>
          <w:spacing w:val="3"/>
          <w:w w:val="99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333333"/>
          <w:spacing w:val="-1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99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333333"/>
          <w:spacing w:val="2"/>
          <w:w w:val="99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99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713" w:right="5461"/>
      </w:pPr>
      <w:r>
        <w:rPr>
          <w:rFonts w:cs="Times New Roman" w:hAnsi="Times New Roman" w:eastAsia="Times New Roman" w:ascii="Times New Roman"/>
          <w:spacing w:val="1"/>
          <w:w w:val="8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1"/>
          <w:w w:val="8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88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88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1"/>
          <w:w w:val="8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7" w:lineRule="auto" w:line="260"/>
        <w:ind w:left="2713" w:right="4092"/>
      </w:pPr>
      <w:r>
        <w:rPr>
          <w:rFonts w:cs="Times New Roman" w:hAnsi="Times New Roman" w:eastAsia="Times New Roman" w:ascii="Times New Roman"/>
          <w:w w:val="9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w w:val="89"/>
          <w:sz w:val="16"/>
          <w:szCs w:val="16"/>
        </w:rPr>
        <w:t>CR</w:t>
      </w:r>
      <w:r>
        <w:rPr>
          <w:rFonts w:cs="Times New Roman" w:hAnsi="Times New Roman" w:eastAsia="Times New Roman" w:ascii="Times New Roman"/>
          <w:spacing w:val="-1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TT</w:t>
      </w:r>
      <w:r>
        <w:rPr>
          <w:rFonts w:cs="Times New Roman" w:hAnsi="Times New Roman" w:eastAsia="Times New Roman" w:ascii="Times New Roman"/>
          <w:spacing w:val="1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2"/>
          <w:w w:val="78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7"/>
          <w:w w:val="7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1"/>
          <w:w w:val="8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1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9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8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8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6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2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3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713" w:right="3049"/>
      </w:pP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713" w:right="5429"/>
      </w:pPr>
      <w:r>
        <w:rPr>
          <w:rFonts w:cs="Times New Roman" w:hAnsi="Times New Roman" w:eastAsia="Times New Roman" w:ascii="Times New Roman"/>
          <w:spacing w:val="-1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1"/>
          <w:w w:val="82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88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1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9" w:lineRule="auto" w:line="260"/>
        <w:ind w:left="2713" w:right="4025"/>
      </w:pPr>
      <w:r>
        <w:rPr>
          <w:rFonts w:cs="Times New Roman" w:hAnsi="Times New Roman" w:eastAsia="Times New Roman" w:ascii="Times New Roman"/>
          <w:w w:val="9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w w:val="89"/>
          <w:sz w:val="16"/>
          <w:szCs w:val="16"/>
        </w:rPr>
        <w:t>CR</w:t>
      </w:r>
      <w:r>
        <w:rPr>
          <w:rFonts w:cs="Times New Roman" w:hAnsi="Times New Roman" w:eastAsia="Times New Roman" w:ascii="Times New Roman"/>
          <w:spacing w:val="-1"/>
          <w:w w:val="6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TT</w:t>
      </w:r>
      <w:r>
        <w:rPr>
          <w:rFonts w:cs="Times New Roman" w:hAnsi="Times New Roman" w:eastAsia="Times New Roman" w:ascii="Times New Roman"/>
          <w:spacing w:val="1"/>
          <w:w w:val="8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5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78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2"/>
          <w:w w:val="78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7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7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8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2"/>
          <w:w w:val="8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1"/>
          <w:w w:val="7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19"/>
          <w:w w:val="8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2"/>
          <w:w w:val="8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8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6"/>
          <w:w w:val="8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75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7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spacing w:val="-1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16"/>
          <w:szCs w:val="16"/>
        </w:rPr>
        <w:t>NT</w:t>
      </w:r>
      <w:r>
        <w:rPr>
          <w:rFonts w:cs="Times New Roman" w:hAnsi="Times New Roman" w:eastAsia="Times New Roman" w:ascii="Times New Roman"/>
          <w:spacing w:val="-1"/>
          <w:w w:val="7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1"/>
          <w:w w:val="8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2713" w:right="4986"/>
      </w:pP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2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-2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7" w:lineRule="exact" w:line="220"/>
        <w:ind w:left="2713" w:right="3991"/>
      </w:pPr>
      <w:r>
        <w:rPr>
          <w:rFonts w:cs="Times New Roman" w:hAnsi="Times New Roman" w:eastAsia="Times New Roman" w:ascii="Times New Roman"/>
          <w:spacing w:val="-1"/>
          <w:w w:val="97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4"/>
          <w:w w:val="91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65"/>
          <w:position w:val="-1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position w:val="-1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position w:val="-1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  <w:sectPr>
          <w:pgSz w:w="11920" w:h="16840"/>
          <w:pgMar w:top="1560" w:bottom="280" w:left="1360" w:right="160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4" w:lineRule="auto" w:line="280"/>
        <w:ind w:left="1174" w:right="-36" w:hanging="1066"/>
      </w:pP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À</w:t>
      </w:r>
      <w:r>
        <w:rPr>
          <w:rFonts w:cs="Times New Roman" w:hAnsi="Times New Roman" w:eastAsia="Times New Roman" w:ascii="Times New Roman"/>
          <w:spacing w:val="8"/>
          <w:w w:val="8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4"/>
          <w:w w:val="88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spacing w:val="-2"/>
          <w:w w:val="88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0"/>
          <w:w w:val="76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spacing w:val="-1"/>
          <w:w w:val="97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spacing w:val="0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spacing w:val="-1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8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spacing w:val="0"/>
          <w:w w:val="8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0"/>
          <w:w w:val="7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-1"/>
          <w:w w:val="7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spacing w:val="0"/>
          <w:w w:val="6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-2"/>
          <w:w w:val="88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spacing w:val="-1"/>
          <w:w w:val="7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spacing w:val="0"/>
          <w:w w:val="7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spacing w:val="0"/>
          <w:w w:val="6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4"/>
        <w:ind w:right="144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1"/>
          <w:w w:val="8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0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3"/>
          <w:w w:val="8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13"/>
          <w:w w:val="6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8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9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ngu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77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spacing w:val="0"/>
          <w:w w:val="7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7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7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7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3"/>
          <w:w w:val="7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ndo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 w:lineRule="auto" w:line="250"/>
        <w:ind w:right="80"/>
      </w:pP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à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4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9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7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7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9"/>
          <w:w w:val="7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ngu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2"/>
          <w:w w:val="9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9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77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spacing w:val="2"/>
          <w:w w:val="7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7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7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7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11"/>
          <w:w w:val="7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spacing w:val="-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8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2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"/>
          <w:w w:val="6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7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ondo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ud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3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9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2"/>
          <w:w w:val="9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1"/>
          <w:w w:val="9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9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1"/>
          <w:w w:val="86"/>
          <w:sz w:val="20"/>
          <w:szCs w:val="20"/>
        </w:rPr>
        <w:t>'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1"/>
          <w:w w:val="10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92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"/>
          <w:w w:val="9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8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type w:val="continuous"/>
      <w:pgSz w:w="11920" w:h="16840"/>
      <w:pgMar w:top="700" w:bottom="280" w:left="1360" w:right="1600"/>
      <w:cols w:num="2" w:equalWidth="off">
        <w:col w:w="2187" w:space="525"/>
        <w:col w:w="6248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mailto:lullablu@tiscali.i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